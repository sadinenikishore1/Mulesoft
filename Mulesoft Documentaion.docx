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9539D" w14:textId="77777777" w:rsidR="00F00986" w:rsidRDefault="00F00986" w:rsidP="00F00986">
      <w:r>
        <w:t xml:space="preserve">With this in mind, please provide: </w:t>
      </w:r>
    </w:p>
    <w:p w14:paraId="232992D1" w14:textId="77777777" w:rsidR="00F00986" w:rsidRDefault="00F00986" w:rsidP="00F00986">
      <w:r>
        <w:t>• How to name the API</w:t>
      </w:r>
    </w:p>
    <w:p w14:paraId="0CF21B2B" w14:textId="77777777" w:rsidR="00F00986" w:rsidRDefault="00F00986" w:rsidP="00F00986">
      <w:r>
        <w:t>• Type of HTTP verbs to be used in each scenario</w:t>
      </w:r>
    </w:p>
    <w:p w14:paraId="3F08FFC9" w14:textId="77777777" w:rsidR="00F00986" w:rsidRDefault="00F00986" w:rsidP="00F00986">
      <w:r>
        <w:t>• How to version API when there is a breaking change?</w:t>
      </w:r>
    </w:p>
    <w:p w14:paraId="5749A094" w14:textId="77777777" w:rsidR="00F00986" w:rsidRDefault="00F00986" w:rsidP="00F00986">
      <w:r>
        <w:t>• Design pattern of API</w:t>
      </w:r>
    </w:p>
    <w:p w14:paraId="3EA23072" w14:textId="77777777" w:rsidR="00F00986" w:rsidRDefault="00F00986" w:rsidP="00F00986">
      <w:r>
        <w:t>• How should the JSON request and response look like?</w:t>
      </w:r>
    </w:p>
    <w:p w14:paraId="6F2967B8" w14:textId="77777777" w:rsidR="00F00986" w:rsidRDefault="00F00986" w:rsidP="00F00986">
      <w:r>
        <w:t>• How the API should react when there is a validation error or system error?</w:t>
      </w:r>
    </w:p>
    <w:p w14:paraId="3C421BAA" w14:textId="0253B45B" w:rsidR="00A9204E" w:rsidRDefault="00F00986" w:rsidP="00F00986">
      <w:r>
        <w:t>• What happen when the core system is offline?</w:t>
      </w:r>
    </w:p>
    <w:p w14:paraId="603AB8CF" w14:textId="47D0CE6B" w:rsidR="00F00986" w:rsidRDefault="00F00986" w:rsidP="00F00986"/>
    <w:p w14:paraId="308BBAF6" w14:textId="7B902BE8" w:rsidR="00F00986" w:rsidRDefault="00F00986" w:rsidP="00F00986"/>
    <w:p w14:paraId="1A296D51" w14:textId="243CE2D2" w:rsidR="00F00986" w:rsidRDefault="00F00986" w:rsidP="00F00986">
      <w:pPr>
        <w:rPr>
          <w:b/>
          <w:bCs/>
          <w:sz w:val="24"/>
          <w:szCs w:val="24"/>
        </w:rPr>
      </w:pPr>
      <w:r w:rsidRPr="00F00986">
        <w:rPr>
          <w:b/>
          <w:bCs/>
          <w:sz w:val="24"/>
          <w:szCs w:val="24"/>
        </w:rPr>
        <w:t>• How to name the API</w:t>
      </w:r>
      <w:r>
        <w:rPr>
          <w:b/>
          <w:bCs/>
          <w:sz w:val="24"/>
          <w:szCs w:val="24"/>
        </w:rPr>
        <w:t>:</w:t>
      </w:r>
      <w:r w:rsidR="00A80383">
        <w:rPr>
          <w:b/>
          <w:bCs/>
          <w:sz w:val="24"/>
          <w:szCs w:val="24"/>
        </w:rPr>
        <w:t xml:space="preserve">        OAuth  we can use if we have authentication </w:t>
      </w:r>
    </w:p>
    <w:p w14:paraId="46DD9966" w14:textId="50FA3B4B" w:rsidR="00F00986" w:rsidRDefault="00F00986" w:rsidP="00F00986">
      <w:pPr>
        <w:rPr>
          <w:b/>
          <w:bCs/>
          <w:sz w:val="24"/>
          <w:szCs w:val="24"/>
        </w:rPr>
      </w:pPr>
    </w:p>
    <w:p w14:paraId="052C4BF7" w14:textId="016FB2E9" w:rsidR="00F00986" w:rsidRPr="00F00986" w:rsidRDefault="00F00986" w:rsidP="00F00986">
      <w:pPr>
        <w:rPr>
          <w:b/>
          <w:bCs/>
          <w:sz w:val="24"/>
          <w:szCs w:val="24"/>
        </w:rPr>
      </w:pPr>
    </w:p>
    <w:p w14:paraId="64F15A7E" w14:textId="4A24AD67" w:rsidR="00F00986" w:rsidRDefault="00F266B6" w:rsidP="00F0098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4945E5" wp14:editId="7B91E7E3">
                <wp:simplePos x="0" y="0"/>
                <wp:positionH relativeFrom="column">
                  <wp:posOffset>2260121</wp:posOffset>
                </wp:positionH>
                <wp:positionV relativeFrom="paragraph">
                  <wp:posOffset>2593532</wp:posOffset>
                </wp:positionV>
                <wp:extent cx="17253" cy="621102"/>
                <wp:effectExtent l="57150" t="0" r="59055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62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5B4D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7.95pt;margin-top:204.2pt;width:1.35pt;height:48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024361" wp14:editId="1708F2AE">
                <wp:simplePos x="0" y="0"/>
                <wp:positionH relativeFrom="column">
                  <wp:posOffset>-163902</wp:posOffset>
                </wp:positionH>
                <wp:positionV relativeFrom="paragraph">
                  <wp:posOffset>3275018</wp:posOffset>
                </wp:positionV>
                <wp:extent cx="6029864" cy="1673525"/>
                <wp:effectExtent l="0" t="0" r="28575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864" cy="167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F811C" w14:textId="7993131F" w:rsidR="00F266B6" w:rsidRPr="00F266B6" w:rsidRDefault="00F266B6" w:rsidP="00F266B6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F266B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Issuance SAPI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24361" id="Rectangle 11" o:spid="_x0000_s1026" style="position:absolute;margin-left:-12.9pt;margin-top:257.9pt;width:474.8pt;height:13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" fillcolor="#ed7d31 [3205]" strokecolor="#823b0b [1605]" strokeweight="1pt">
                <v:textbox>
                  <w:txbxContent>
                    <w:p w14:paraId="5AFF811C" w14:textId="7993131F" w:rsidR="00F266B6" w:rsidRPr="00F266B6" w:rsidRDefault="00F266B6" w:rsidP="00F266B6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F266B6">
                        <w:rPr>
                          <w:b/>
                          <w:bCs/>
                          <w:sz w:val="44"/>
                          <w:szCs w:val="44"/>
                        </w:rPr>
                        <w:t>Issuance SAPI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B5FDE8" wp14:editId="177CCF01">
                <wp:simplePos x="0" y="0"/>
                <wp:positionH relativeFrom="column">
                  <wp:posOffset>2069849</wp:posOffset>
                </wp:positionH>
                <wp:positionV relativeFrom="paragraph">
                  <wp:posOffset>790575</wp:posOffset>
                </wp:positionV>
                <wp:extent cx="54982" cy="1104025"/>
                <wp:effectExtent l="19050" t="0" r="59690" b="584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82" cy="1104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15435" id="Straight Arrow Connector 9" o:spid="_x0000_s1026" type="#_x0000_t32" style="position:absolute;margin-left:163pt;margin-top:62.25pt;width:4.35pt;height:8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17FCE9" wp14:editId="48D3F293">
                <wp:simplePos x="0" y="0"/>
                <wp:positionH relativeFrom="column">
                  <wp:posOffset>870226</wp:posOffset>
                </wp:positionH>
                <wp:positionV relativeFrom="paragraph">
                  <wp:posOffset>1902352</wp:posOffset>
                </wp:positionV>
                <wp:extent cx="2493034" cy="647137"/>
                <wp:effectExtent l="0" t="0" r="21590" b="196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034" cy="647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889B6" w14:textId="7DC75E56" w:rsidR="00F266B6" w:rsidRPr="00F266B6" w:rsidRDefault="00F266B6" w:rsidP="00F266B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F266B6">
                              <w:rPr>
                                <w:sz w:val="32"/>
                                <w:szCs w:val="32"/>
                                <w:lang w:val="en-IN"/>
                              </w:rPr>
                              <w:t xml:space="preserve">Product </w:t>
                            </w:r>
                            <w:proofErr w:type="spellStart"/>
                            <w:r w:rsidRPr="00F266B6">
                              <w:rPr>
                                <w:sz w:val="32"/>
                                <w:szCs w:val="32"/>
                                <w:lang w:val="en-IN"/>
                              </w:rPr>
                              <w:t>papi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7FCE9" id="Rectangle 10" o:spid="_x0000_s1027" style="position:absolute;margin-left:68.5pt;margin-top:149.8pt;width:196.3pt;height:5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" fillcolor="#5b9bd5 [3204]" strokecolor="#1f4d78 [1604]" strokeweight="1pt">
                <v:textbox>
                  <w:txbxContent>
                    <w:p w14:paraId="788889B6" w14:textId="7DC75E56" w:rsidR="00F266B6" w:rsidRPr="00F266B6" w:rsidRDefault="00F266B6" w:rsidP="00F266B6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 w:rsidRPr="00F266B6">
                        <w:rPr>
                          <w:sz w:val="32"/>
                          <w:szCs w:val="32"/>
                          <w:lang w:val="en-IN"/>
                        </w:rPr>
                        <w:t xml:space="preserve">Product </w:t>
                      </w:r>
                      <w:proofErr w:type="spellStart"/>
                      <w:r w:rsidRPr="00F266B6">
                        <w:rPr>
                          <w:sz w:val="32"/>
                          <w:szCs w:val="32"/>
                          <w:lang w:val="en-IN"/>
                        </w:rPr>
                        <w:t>papi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76EF3" wp14:editId="71809458">
                <wp:simplePos x="0" y="0"/>
                <wp:positionH relativeFrom="column">
                  <wp:posOffset>775239</wp:posOffset>
                </wp:positionH>
                <wp:positionV relativeFrom="paragraph">
                  <wp:posOffset>331806</wp:posOffset>
                </wp:positionV>
                <wp:extent cx="2544792" cy="595223"/>
                <wp:effectExtent l="0" t="0" r="2730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792" cy="595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01132" w14:textId="06103480" w:rsidR="00F266B6" w:rsidRPr="00F266B6" w:rsidRDefault="00F266B6" w:rsidP="00F266B6">
                            <w:pPr>
                              <w:jc w:val="center"/>
                              <w:rPr>
                                <w:color w:val="E7E6E6" w:themeColor="background2"/>
                                <w:sz w:val="36"/>
                                <w:szCs w:val="36"/>
                              </w:rPr>
                            </w:pPr>
                            <w:r w:rsidRPr="00F266B6">
                              <w:rPr>
                                <w:color w:val="E7E6E6" w:themeColor="background2"/>
                                <w:sz w:val="36"/>
                                <w:szCs w:val="36"/>
                              </w:rPr>
                              <w:t xml:space="preserve">Quotation </w:t>
                            </w:r>
                            <w:r>
                              <w:rPr>
                                <w:color w:val="E7E6E6" w:themeColor="background2"/>
                                <w:sz w:val="36"/>
                                <w:szCs w:val="36"/>
                              </w:rPr>
                              <w:t>E</w:t>
                            </w:r>
                            <w:r w:rsidRPr="00F266B6">
                              <w:rPr>
                                <w:color w:val="E7E6E6" w:themeColor="background2"/>
                                <w:sz w:val="36"/>
                                <w:szCs w:val="36"/>
                              </w:rPr>
                              <w:t xml:space="preserve">API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76EF3" id="Rectangle 8" o:spid="_x0000_s1028" style="position:absolute;margin-left:61.05pt;margin-top:26.15pt;width:200.4pt;height:4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" fillcolor="#5b9bd5 [3204]" strokecolor="#1f4d78 [1604]" strokeweight="1pt">
                <v:textbox>
                  <w:txbxContent>
                    <w:p w14:paraId="52401132" w14:textId="06103480" w:rsidR="00F266B6" w:rsidRPr="00F266B6" w:rsidRDefault="00F266B6" w:rsidP="00F266B6">
                      <w:pPr>
                        <w:jc w:val="center"/>
                        <w:rPr>
                          <w:color w:val="E7E6E6" w:themeColor="background2"/>
                          <w:sz w:val="36"/>
                          <w:szCs w:val="36"/>
                        </w:rPr>
                      </w:pPr>
                      <w:r w:rsidRPr="00F266B6">
                        <w:rPr>
                          <w:color w:val="E7E6E6" w:themeColor="background2"/>
                          <w:sz w:val="36"/>
                          <w:szCs w:val="36"/>
                        </w:rPr>
                        <w:t xml:space="preserve">Quotation </w:t>
                      </w:r>
                      <w:r>
                        <w:rPr>
                          <w:color w:val="E7E6E6" w:themeColor="background2"/>
                          <w:sz w:val="36"/>
                          <w:szCs w:val="36"/>
                        </w:rPr>
                        <w:t>E</w:t>
                      </w:r>
                      <w:r w:rsidRPr="00F266B6">
                        <w:rPr>
                          <w:color w:val="E7E6E6" w:themeColor="background2"/>
                          <w:sz w:val="36"/>
                          <w:szCs w:val="36"/>
                        </w:rPr>
                        <w:t xml:space="preserve">API </w:t>
                      </w:r>
                    </w:p>
                  </w:txbxContent>
                </v:textbox>
              </v:rect>
            </w:pict>
          </mc:Fallback>
        </mc:AlternateContent>
      </w:r>
      <w:r w:rsidR="00F00986">
        <w:t xml:space="preserve"> </w:t>
      </w:r>
      <w:r>
        <w:t xml:space="preserve">Experience API: </w:t>
      </w:r>
    </w:p>
    <w:p w14:paraId="5A4E7795" w14:textId="0F4E775C" w:rsidR="00F266B6" w:rsidRPr="00F266B6" w:rsidRDefault="00F266B6" w:rsidP="00F266B6"/>
    <w:p w14:paraId="5045AAEF" w14:textId="1BBB7A9A" w:rsidR="00F266B6" w:rsidRPr="00F266B6" w:rsidRDefault="00F266B6" w:rsidP="00F266B6"/>
    <w:p w14:paraId="025B2F61" w14:textId="7F355003" w:rsidR="00F266B6" w:rsidRPr="00F266B6" w:rsidRDefault="00F266B6" w:rsidP="00F266B6"/>
    <w:p w14:paraId="3B4B70A3" w14:textId="582CFD32" w:rsidR="00F266B6" w:rsidRPr="00F266B6" w:rsidRDefault="00F266B6" w:rsidP="00F266B6"/>
    <w:p w14:paraId="50FA5B27" w14:textId="4D9D1378" w:rsidR="00F266B6" w:rsidRPr="00F266B6" w:rsidRDefault="00A80383" w:rsidP="00F266B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416BF4" wp14:editId="717CAB64">
                <wp:simplePos x="0" y="0"/>
                <wp:positionH relativeFrom="column">
                  <wp:posOffset>1039854</wp:posOffset>
                </wp:positionH>
                <wp:positionV relativeFrom="paragraph">
                  <wp:posOffset>58205</wp:posOffset>
                </wp:positionV>
                <wp:extent cx="396815" cy="457200"/>
                <wp:effectExtent l="0" t="0" r="22860" b="190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815" cy="457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3AD3D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81.9pt;margin-top:4.6pt;width:31.25pt;height:3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6BC0E1" wp14:editId="47D33425">
                <wp:simplePos x="0" y="0"/>
                <wp:positionH relativeFrom="column">
                  <wp:posOffset>2389457</wp:posOffset>
                </wp:positionH>
                <wp:positionV relativeFrom="paragraph">
                  <wp:posOffset>75014</wp:posOffset>
                </wp:positionV>
                <wp:extent cx="319177" cy="500332"/>
                <wp:effectExtent l="0" t="0" r="62230" b="9080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177" cy="50033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18861" id="Connector: Elbow 18" o:spid="_x0000_s1026" type="#_x0000_t34" style="position:absolute;margin-left:188.15pt;margin-top:5.9pt;width:25.15pt;height:3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" strokecolor="#5b9bd5 [3204]" strokeweight=".5pt">
                <v:stroke endarrow="block"/>
              </v:shape>
            </w:pict>
          </mc:Fallback>
        </mc:AlternateContent>
      </w:r>
    </w:p>
    <w:p w14:paraId="070CAF81" w14:textId="517B4AFB" w:rsidR="00F266B6" w:rsidRPr="00F266B6" w:rsidRDefault="00A80383" w:rsidP="00F266B6">
      <w:r>
        <w:t>Async MQ   DLQ</w:t>
      </w:r>
    </w:p>
    <w:p w14:paraId="2EB0634C" w14:textId="23018EA1" w:rsidR="00F266B6" w:rsidRPr="00F266B6" w:rsidRDefault="00A80383" w:rsidP="00F266B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776E7E" wp14:editId="23422E58">
                <wp:simplePos x="0" y="0"/>
                <wp:positionH relativeFrom="column">
                  <wp:posOffset>2009955</wp:posOffset>
                </wp:positionH>
                <wp:positionV relativeFrom="paragraph">
                  <wp:posOffset>424947</wp:posOffset>
                </wp:positionV>
                <wp:extent cx="1017917" cy="310551"/>
                <wp:effectExtent l="0" t="0" r="10795" b="3238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917" cy="31055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39030" id="Connector: Elbow 22" o:spid="_x0000_s1026" type="#_x0000_t34" style="position:absolute;margin-left:158.25pt;margin-top:33.45pt;width:80.15pt;height:24.4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0DD2EA" wp14:editId="63238EF3">
                <wp:simplePos x="0" y="0"/>
                <wp:positionH relativeFrom="column">
                  <wp:posOffset>810883</wp:posOffset>
                </wp:positionH>
                <wp:positionV relativeFrom="paragraph">
                  <wp:posOffset>433573</wp:posOffset>
                </wp:positionV>
                <wp:extent cx="828136" cy="276045"/>
                <wp:effectExtent l="0" t="0" r="10160" b="2921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136" cy="27604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140E5" id="Connector: Elbow 21" o:spid="_x0000_s1026" type="#_x0000_t34" style="position:absolute;margin-left:63.85pt;margin-top:34.15pt;width:65.2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" strokecolor="#5b9bd5 [3204]" strokeweight=".5pt"/>
            </w:pict>
          </mc:Fallback>
        </mc:AlternateContent>
      </w:r>
      <w:r>
        <w:rPr>
          <w:noProof/>
        </w:rPr>
        <w:drawing>
          <wp:inline distT="0" distB="0" distL="0" distR="0" wp14:anchorId="0A9E184E" wp14:editId="49A12B13">
            <wp:extent cx="1040474" cy="448574"/>
            <wp:effectExtent l="0" t="0" r="7620" b="8890"/>
            <wp:docPr id="14" name="Picture 14" descr="HowTo – A quick introduction to using Anypoint MQ API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To – A quick introduction to using Anypoint MQ APIs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40" cy="45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</w:t>
      </w:r>
      <w:r>
        <w:rPr>
          <w:noProof/>
        </w:rPr>
        <w:drawing>
          <wp:inline distT="0" distB="0" distL="0" distR="0" wp14:anchorId="0C0860D2" wp14:editId="38771043">
            <wp:extent cx="1040474" cy="448574"/>
            <wp:effectExtent l="0" t="0" r="7620" b="8890"/>
            <wp:docPr id="16" name="Picture 16" descr="HowTo – A quick introduction to using Anypoint MQ API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To – A quick introduction to using Anypoint MQ APIs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40" cy="45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filter and push operations </w:t>
      </w:r>
      <w:proofErr w:type="spellStart"/>
      <w:r>
        <w:t>anypoint</w:t>
      </w:r>
      <w:proofErr w:type="spellEnd"/>
      <w:r>
        <w:t xml:space="preserve"> MQ</w:t>
      </w:r>
    </w:p>
    <w:p w14:paraId="45E32740" w14:textId="36658FA7" w:rsidR="00F266B6" w:rsidRPr="00F266B6" w:rsidRDefault="00F266B6" w:rsidP="00F266B6"/>
    <w:p w14:paraId="7144C57E" w14:textId="2255D884" w:rsidR="00F266B6" w:rsidRPr="00F266B6" w:rsidRDefault="00A80383" w:rsidP="00F266B6">
      <w:r>
        <w:t>Filter push updates</w:t>
      </w:r>
    </w:p>
    <w:p w14:paraId="5F943E77" w14:textId="558C621D" w:rsidR="00F266B6" w:rsidRPr="00F266B6" w:rsidRDefault="00F266B6" w:rsidP="00F266B6"/>
    <w:p w14:paraId="42AA4197" w14:textId="4C05D3B2" w:rsidR="00F266B6" w:rsidRPr="00F266B6" w:rsidRDefault="00A80383" w:rsidP="00F266B6">
      <w:r>
        <w:t xml:space="preserve">Process </w:t>
      </w:r>
      <w:proofErr w:type="spellStart"/>
      <w:r>
        <w:t>Api</w:t>
      </w:r>
      <w:proofErr w:type="spellEnd"/>
    </w:p>
    <w:p w14:paraId="43B41AA1" w14:textId="6F6E6EB9" w:rsidR="00F266B6" w:rsidRPr="00F266B6" w:rsidRDefault="00F266B6" w:rsidP="00F266B6"/>
    <w:p w14:paraId="7A9AA00C" w14:textId="18FADB7B" w:rsidR="00F266B6" w:rsidRPr="00F266B6" w:rsidRDefault="00F266B6" w:rsidP="00F266B6"/>
    <w:p w14:paraId="6AC2BF8B" w14:textId="4C3B2ABC" w:rsidR="00F266B6" w:rsidRPr="00F266B6" w:rsidRDefault="00F266B6" w:rsidP="00F266B6"/>
    <w:p w14:paraId="14E35613" w14:textId="7069E054" w:rsidR="00F266B6" w:rsidRPr="00F266B6" w:rsidRDefault="00F266B6" w:rsidP="00F266B6"/>
    <w:p w14:paraId="28CFF705" w14:textId="713DFBA6" w:rsidR="00F266B6" w:rsidRPr="00F266B6" w:rsidRDefault="00A80383" w:rsidP="00F266B6">
      <w:r>
        <w:t xml:space="preserve">System </w:t>
      </w:r>
      <w:proofErr w:type="spellStart"/>
      <w:r>
        <w:t>api</w:t>
      </w:r>
      <w:proofErr w:type="spellEnd"/>
    </w:p>
    <w:p w14:paraId="4EA7A2C6" w14:textId="101C77E6" w:rsidR="00F266B6" w:rsidRPr="00F266B6" w:rsidRDefault="00F266B6" w:rsidP="00F266B6"/>
    <w:p w14:paraId="2F307099" w14:textId="705C6057" w:rsidR="00F266B6" w:rsidRPr="00F266B6" w:rsidRDefault="00F266B6" w:rsidP="00F266B6"/>
    <w:p w14:paraId="22E8E3BE" w14:textId="5B75A67F" w:rsidR="00F266B6" w:rsidRPr="00F266B6" w:rsidRDefault="00F266B6" w:rsidP="00F266B6"/>
    <w:p w14:paraId="4B813200" w14:textId="3667F800" w:rsidR="00F266B6" w:rsidRPr="00F266B6" w:rsidRDefault="00F266B6" w:rsidP="00F266B6"/>
    <w:p w14:paraId="4DA1F536" w14:textId="5948F0F5" w:rsidR="00F266B6" w:rsidRPr="00F266B6" w:rsidRDefault="00F266B6" w:rsidP="00F266B6"/>
    <w:p w14:paraId="5E50C6C3" w14:textId="5BE605EC" w:rsidR="00F266B6" w:rsidRPr="00F266B6" w:rsidRDefault="00F266B6" w:rsidP="00F266B6"/>
    <w:p w14:paraId="227E1BD5" w14:textId="5AFE7FD6" w:rsidR="00F266B6" w:rsidRPr="00F266B6" w:rsidRDefault="00F266B6" w:rsidP="00F266B6"/>
    <w:p w14:paraId="707B1D31" w14:textId="3E1BC295" w:rsidR="00F266B6" w:rsidRPr="00F266B6" w:rsidRDefault="00F266B6" w:rsidP="00F266B6"/>
    <w:p w14:paraId="4A04A99E" w14:textId="2FEBE3EC" w:rsidR="00F266B6" w:rsidRPr="00F266B6" w:rsidRDefault="00F266B6" w:rsidP="00F266B6"/>
    <w:p w14:paraId="0793A031" w14:textId="457527E8" w:rsidR="00F266B6" w:rsidRPr="00F266B6" w:rsidRDefault="00F266B6" w:rsidP="00F266B6"/>
    <w:p w14:paraId="3A88BA49" w14:textId="19DF778B" w:rsidR="00F266B6" w:rsidRPr="00F266B6" w:rsidRDefault="00A80383" w:rsidP="00F266B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F9CCB7" wp14:editId="66FC08F3">
                <wp:simplePos x="0" y="0"/>
                <wp:positionH relativeFrom="column">
                  <wp:posOffset>2570672</wp:posOffset>
                </wp:positionH>
                <wp:positionV relativeFrom="paragraph">
                  <wp:posOffset>117522</wp:posOffset>
                </wp:positionV>
                <wp:extent cx="94483" cy="983411"/>
                <wp:effectExtent l="0" t="0" r="2032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3" cy="983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50345" id="Straight Connector 2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4pt,9.25pt" to="209.85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</w:p>
    <w:p w14:paraId="266172DD" w14:textId="03805910" w:rsidR="00F266B6" w:rsidRPr="00F266B6" w:rsidRDefault="00F266B6" w:rsidP="00F266B6"/>
    <w:p w14:paraId="6DE566F1" w14:textId="69851597" w:rsidR="00F266B6" w:rsidRPr="00F266B6" w:rsidRDefault="00F266B6" w:rsidP="00F266B6"/>
    <w:p w14:paraId="7CB0ACF2" w14:textId="71EC1101" w:rsidR="00F266B6" w:rsidRDefault="00A80383" w:rsidP="00F266B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9C2091" wp14:editId="5B961EFB">
                <wp:simplePos x="0" y="0"/>
                <wp:positionH relativeFrom="column">
                  <wp:posOffset>2302726</wp:posOffset>
                </wp:positionH>
                <wp:positionV relativeFrom="paragraph">
                  <wp:posOffset>312527</wp:posOffset>
                </wp:positionV>
                <wp:extent cx="741871" cy="983411"/>
                <wp:effectExtent l="0" t="0" r="20320" b="26670"/>
                <wp:wrapNone/>
                <wp:docPr id="19" name="Flowchart: Magnetic Dis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871" cy="98341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EB1AD7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9" o:spid="_x0000_s1026" type="#_x0000_t132" style="position:absolute;margin-left:181.3pt;margin-top:24.6pt;width:58.4pt;height:77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" fillcolor="#5b9bd5 [3204]" strokecolor="#1f4d78 [1604]" strokeweight="1pt">
                <v:stroke joinstyle="miter"/>
              </v:shape>
            </w:pict>
          </mc:Fallback>
        </mc:AlternateContent>
      </w:r>
      <w:r w:rsidR="00F266B6">
        <w:t xml:space="preserve">Underlying backend systems like CRM connected </w:t>
      </w:r>
    </w:p>
    <w:p w14:paraId="08553D64" w14:textId="4920D9B4" w:rsidR="00A80383" w:rsidRDefault="00A80383" w:rsidP="00F266B6"/>
    <w:p w14:paraId="0C4CA6F6" w14:textId="0CF3923F" w:rsidR="00A80383" w:rsidRDefault="00A80383" w:rsidP="00F266B6"/>
    <w:p w14:paraId="3ECB16AB" w14:textId="33FC91C7" w:rsidR="00A80383" w:rsidRDefault="00A80383" w:rsidP="00F67518">
      <w:pPr>
        <w:pStyle w:val="ListParagraph"/>
        <w:numPr>
          <w:ilvl w:val="0"/>
          <w:numId w:val="24"/>
        </w:numPr>
      </w:pPr>
      <w:r w:rsidRPr="00F67518">
        <w:rPr>
          <w:b/>
          <w:bCs/>
        </w:rPr>
        <w:lastRenderedPageBreak/>
        <w:t>Type of HTTP verbs to be used in each scenario</w:t>
      </w:r>
      <w:r>
        <w:t xml:space="preserve"> :</w:t>
      </w:r>
    </w:p>
    <w:p w14:paraId="7B714FFD" w14:textId="45169CA0" w:rsidR="00A80383" w:rsidRDefault="00A80383" w:rsidP="00F266B6"/>
    <w:p w14:paraId="0F83842A" w14:textId="72717DE2" w:rsidR="00A80383" w:rsidRDefault="00A80383" w:rsidP="00F266B6">
      <w:r>
        <w:t xml:space="preserve">POST --- /V1/PURCHASE/POLICYS/{POLICY ID}  TO SUBMIT DATA OF POLICY ID </w:t>
      </w:r>
    </w:p>
    <w:p w14:paraId="2EB10140" w14:textId="272C21DE" w:rsidR="00A80383" w:rsidRDefault="00A80383" w:rsidP="00F266B6">
      <w:r>
        <w:t xml:space="preserve">PUT ---   /V1/PURCHASE/POLICYS/POLICY ID}  TO UPDATE THE DETAILS </w:t>
      </w:r>
    </w:p>
    <w:p w14:paraId="631BFC3E" w14:textId="306BD996" w:rsidR="00A80383" w:rsidRDefault="00A80383" w:rsidP="00F266B6">
      <w:r>
        <w:t>GET ---  /V1/ORDERS/{ORDER ID}</w:t>
      </w:r>
      <w:r w:rsidR="00876089">
        <w:t xml:space="preserve">  </w:t>
      </w:r>
      <w:r w:rsidR="00876089">
        <w:sym w:font="Wingdings" w:char="F0E0"/>
      </w:r>
      <w:r w:rsidR="00876089">
        <w:t xml:space="preserve">   STATUS LIKE APPORVED,REJECTED,IN PROGRESS etc.</w:t>
      </w:r>
    </w:p>
    <w:p w14:paraId="3487268F" w14:textId="1A501334" w:rsidR="00876089" w:rsidRDefault="00876089" w:rsidP="00F266B6">
      <w:r>
        <w:t xml:space="preserve">GET -- /V1/QUOTATIONS/ TO GET QUOTATIONS TO APPLY </w:t>
      </w:r>
    </w:p>
    <w:p w14:paraId="0CFD7059" w14:textId="71CBB5DF" w:rsidR="00876089" w:rsidRDefault="00876089" w:rsidP="00F266B6"/>
    <w:p w14:paraId="2F0D22A9" w14:textId="25F78C2E" w:rsidR="00876089" w:rsidRDefault="00876089" w:rsidP="00F266B6"/>
    <w:p w14:paraId="24C991EF" w14:textId="435A61C6" w:rsidR="00876089" w:rsidRDefault="00876089" w:rsidP="00F266B6">
      <w:r>
        <w:t>WHY I HAVE KEPT PAPI IN FUTHURE IF ANY OTHER VENDORS WANTS TO UTILIZE THE API WE CAN ROUTE TO PAPI.</w:t>
      </w:r>
    </w:p>
    <w:p w14:paraId="7FAFD911" w14:textId="182763A1" w:rsidR="00F67518" w:rsidRDefault="00F67518" w:rsidP="00F266B6"/>
    <w:p w14:paraId="3A25D41B" w14:textId="77777777" w:rsidR="00F67518" w:rsidRDefault="00F67518" w:rsidP="00F266B6"/>
    <w:p w14:paraId="35D71BE2" w14:textId="6AC3792B" w:rsidR="00876089" w:rsidRDefault="00876089" w:rsidP="00F266B6"/>
    <w:p w14:paraId="680C542A" w14:textId="26EDD2AA" w:rsidR="00876089" w:rsidRDefault="00F67518" w:rsidP="00F266B6">
      <w:pPr>
        <w:rPr>
          <w:b/>
          <w:bCs/>
        </w:rPr>
      </w:pPr>
      <w:r w:rsidRPr="00F67518">
        <w:rPr>
          <w:b/>
          <w:bCs/>
        </w:rPr>
        <w:t>How to version API when there is a breaking change?</w:t>
      </w:r>
      <w:r>
        <w:rPr>
          <w:b/>
          <w:bCs/>
        </w:rPr>
        <w:t xml:space="preserve"> :</w:t>
      </w:r>
    </w:p>
    <w:p w14:paraId="0CB77E6E" w14:textId="7679FE0D" w:rsidR="00F67518" w:rsidRDefault="00F67518" w:rsidP="00F266B6">
      <w:pPr>
        <w:rPr>
          <w:b/>
          <w:bCs/>
        </w:rPr>
      </w:pPr>
    </w:p>
    <w:p w14:paraId="41142C7D" w14:textId="5D4517D3" w:rsidR="00F67518" w:rsidRPr="00F67518" w:rsidRDefault="00F67518" w:rsidP="00F266B6">
      <w:pPr>
        <w:rPr>
          <w:b/>
          <w:bCs/>
        </w:rPr>
      </w:pPr>
    </w:p>
    <w:p w14:paraId="436B10C4" w14:textId="3E195260" w:rsidR="00876089" w:rsidRDefault="00F67518" w:rsidP="00F266B6">
      <w:r>
        <w:t xml:space="preserve">RAML   </w:t>
      </w:r>
      <w:r>
        <w:sym w:font="Wingdings" w:char="F0E0"/>
      </w:r>
      <w:r>
        <w:t xml:space="preserve">   version  --</w:t>
      </w:r>
      <w:r>
        <w:sym w:font="Wingdings" w:char="F0E0"/>
      </w:r>
      <w:r>
        <w:t xml:space="preserve">     v1   ,v2     we can use both in </w:t>
      </w:r>
      <w:proofErr w:type="spellStart"/>
      <w:r>
        <w:t>api</w:t>
      </w:r>
      <w:proofErr w:type="spellEnd"/>
      <w:r>
        <w:t xml:space="preserve"> by port 8081,8082  and version routing. </w:t>
      </w:r>
    </w:p>
    <w:p w14:paraId="46754449" w14:textId="1AE09406" w:rsidR="00F67518" w:rsidRDefault="00F67518" w:rsidP="00F266B6"/>
    <w:p w14:paraId="354C9376" w14:textId="3B79377B" w:rsidR="00F67518" w:rsidRDefault="00F67518" w:rsidP="00F266B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0BD46C" wp14:editId="3FB849A9">
                <wp:simplePos x="0" y="0"/>
                <wp:positionH relativeFrom="column">
                  <wp:posOffset>2674189</wp:posOffset>
                </wp:positionH>
                <wp:positionV relativeFrom="paragraph">
                  <wp:posOffset>100138</wp:posOffset>
                </wp:positionV>
                <wp:extent cx="1000664" cy="534838"/>
                <wp:effectExtent l="0" t="0" r="28575" b="1778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664" cy="534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F7B6D" w14:textId="77777777" w:rsidR="00F67518" w:rsidRPr="00F67518" w:rsidRDefault="00F67518" w:rsidP="00F6751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V2</w:t>
                            </w:r>
                          </w:p>
                          <w:p w14:paraId="30B3BB37" w14:textId="77777777" w:rsidR="00F67518" w:rsidRDefault="00F675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BD46C" id="Rectangle 24" o:spid="_x0000_s1029" style="position:absolute;margin-left:210.55pt;margin-top:7.9pt;width:78.8pt;height:42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" fillcolor="#5b9bd5 [3204]" strokecolor="#1f4d78 [1604]" strokeweight="1pt">
                <v:textbox>
                  <w:txbxContent>
                    <w:p w14:paraId="123F7B6D" w14:textId="77777777" w:rsidR="00F67518" w:rsidRPr="00F67518" w:rsidRDefault="00F67518" w:rsidP="00F6751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V2</w:t>
                      </w:r>
                    </w:p>
                    <w:p w14:paraId="30B3BB37" w14:textId="77777777" w:rsidR="00F67518" w:rsidRDefault="00F67518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F06FD3" wp14:editId="3147C268">
                <wp:simplePos x="0" y="0"/>
                <wp:positionH relativeFrom="column">
                  <wp:posOffset>836295</wp:posOffset>
                </wp:positionH>
                <wp:positionV relativeFrom="paragraph">
                  <wp:posOffset>121285</wp:posOffset>
                </wp:positionV>
                <wp:extent cx="939800" cy="603250"/>
                <wp:effectExtent l="0" t="0" r="127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5759D" w14:textId="77777777" w:rsidR="00F67518" w:rsidRPr="00F67518" w:rsidRDefault="00F67518" w:rsidP="00F6751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06FD3" id="Rectangle 23" o:spid="_x0000_s1030" style="position:absolute;margin-left:65.85pt;margin-top:9.55pt;width:74pt;height:4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" fillcolor="#5b9bd5 [3204]" strokecolor="#1f4d78 [1604]" strokeweight="1pt">
                <v:textbox>
                  <w:txbxContent>
                    <w:p w14:paraId="2005759D" w14:textId="77777777" w:rsidR="00F67518" w:rsidRPr="00F67518" w:rsidRDefault="00F67518" w:rsidP="00F6751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V1</w:t>
                      </w:r>
                    </w:p>
                  </w:txbxContent>
                </v:textbox>
              </v:rect>
            </w:pict>
          </mc:Fallback>
        </mc:AlternateContent>
      </w:r>
    </w:p>
    <w:p w14:paraId="09DF7DE8" w14:textId="1CCA572B" w:rsidR="00F67518" w:rsidRDefault="00F67518" w:rsidP="00F266B6">
      <w:r>
        <w:t xml:space="preserve">Path = /v1/*                                      path= /v2/*   </w:t>
      </w:r>
    </w:p>
    <w:p w14:paraId="0CF6A7CC" w14:textId="64BBADEC" w:rsidR="00F67518" w:rsidRDefault="00F67518" w:rsidP="00F266B6"/>
    <w:p w14:paraId="44475099" w14:textId="77777777" w:rsidR="00F67518" w:rsidRDefault="00F67518" w:rsidP="00F266B6"/>
    <w:p w14:paraId="55BD6B53" w14:textId="77777777" w:rsidR="00F16C1A" w:rsidRDefault="00F67518" w:rsidP="00F266B6">
      <w:r>
        <w:t xml:space="preserve">  </w:t>
      </w:r>
    </w:p>
    <w:p w14:paraId="33D93F79" w14:textId="77777777" w:rsidR="00F16C1A" w:rsidRDefault="00F16C1A" w:rsidP="00F266B6"/>
    <w:p w14:paraId="24AAD8FD" w14:textId="77777777" w:rsidR="00F16C1A" w:rsidRDefault="00F16C1A" w:rsidP="00F266B6"/>
    <w:p w14:paraId="148A9B94" w14:textId="77777777" w:rsidR="00F16C1A" w:rsidRDefault="00F16C1A" w:rsidP="00F266B6"/>
    <w:p w14:paraId="3F36A303" w14:textId="77777777" w:rsidR="00F16C1A" w:rsidRDefault="00F16C1A" w:rsidP="00F266B6"/>
    <w:p w14:paraId="387A9E7E" w14:textId="247F3590" w:rsidR="00F67518" w:rsidRDefault="00F67518" w:rsidP="00F266B6">
      <w:r>
        <w:t xml:space="preserve">                                                        </w:t>
      </w:r>
    </w:p>
    <w:p w14:paraId="1EEFCAEF" w14:textId="2BBA8567" w:rsidR="00F67518" w:rsidRPr="00F16C1A" w:rsidRDefault="00F67518" w:rsidP="00F67518">
      <w:pPr>
        <w:rPr>
          <w:b/>
          <w:bCs/>
          <w:color w:val="000000" w:themeColor="text1"/>
        </w:rPr>
      </w:pPr>
      <w:r w:rsidRPr="00F16C1A">
        <w:rPr>
          <w:b/>
          <w:bCs/>
          <w:color w:val="000000" w:themeColor="text1"/>
          <w:sz w:val="28"/>
          <w:szCs w:val="28"/>
          <w:highlight w:val="lightGray"/>
        </w:rPr>
        <w:t xml:space="preserve">• </w:t>
      </w:r>
      <w:r w:rsidR="00F16C1A" w:rsidRPr="00F16C1A">
        <w:rPr>
          <w:b/>
          <w:bCs/>
          <w:color w:val="000000" w:themeColor="text1"/>
          <w:highlight w:val="lightGray"/>
        </w:rPr>
        <w:t xml:space="preserve"> How should the JSON request and response look like </w:t>
      </w:r>
      <w:r w:rsidRPr="00F16C1A">
        <w:rPr>
          <w:b/>
          <w:bCs/>
          <w:color w:val="000000" w:themeColor="text1"/>
          <w:sz w:val="28"/>
          <w:szCs w:val="28"/>
          <w:highlight w:val="lightGray"/>
        </w:rPr>
        <w:t>:</w:t>
      </w:r>
    </w:p>
    <w:p w14:paraId="389028A1" w14:textId="1BEE9C82" w:rsidR="00F67518" w:rsidRDefault="00F67518" w:rsidP="00F67518">
      <w:pPr>
        <w:rPr>
          <w:b/>
          <w:bCs/>
          <w:sz w:val="28"/>
          <w:szCs w:val="28"/>
        </w:rPr>
      </w:pPr>
    </w:p>
    <w:p w14:paraId="2BF6DEFA" w14:textId="612B3BAF" w:rsidR="00F67518" w:rsidRDefault="00F67518" w:rsidP="00F67518">
      <w:pPr>
        <w:rPr>
          <w:b/>
          <w:bCs/>
          <w:sz w:val="28"/>
          <w:szCs w:val="28"/>
        </w:rPr>
      </w:pPr>
    </w:p>
    <w:p w14:paraId="7FD7A365" w14:textId="77777777" w:rsidR="00F16C1A" w:rsidRDefault="00F16C1A" w:rsidP="00F16C1A">
      <w:r>
        <w:t xml:space="preserve">REQUEST BODY: </w:t>
      </w:r>
    </w:p>
    <w:p w14:paraId="0EA45A32" w14:textId="77777777" w:rsidR="00F16C1A" w:rsidRDefault="00F16C1A" w:rsidP="00F16C1A">
      <w:r>
        <w:t>{</w:t>
      </w:r>
    </w:p>
    <w:p w14:paraId="5224F76C" w14:textId="77777777" w:rsidR="00F16C1A" w:rsidRDefault="00F16C1A" w:rsidP="00F16C1A"/>
    <w:p w14:paraId="6F34BA1B" w14:textId="77777777" w:rsidR="00F16C1A" w:rsidRDefault="00F16C1A" w:rsidP="00F16C1A"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"INSURER DETAILS": {</w:t>
      </w:r>
    </w:p>
    <w:p w14:paraId="54D48FC6" w14:textId="77777777" w:rsidR="00F16C1A" w:rsidRDefault="00F16C1A" w:rsidP="00F16C1A">
      <w:proofErr w:type="spellStart"/>
      <w:r>
        <w:t>Firstname</w:t>
      </w:r>
      <w:proofErr w:type="spellEnd"/>
      <w:r>
        <w:t>: “ ”,</w:t>
      </w:r>
    </w:p>
    <w:p w14:paraId="799C8368" w14:textId="77777777" w:rsidR="00F16C1A" w:rsidRDefault="00F16C1A" w:rsidP="00F16C1A">
      <w:r>
        <w:t>Lastname:  “ ”</w:t>
      </w:r>
    </w:p>
    <w:p w14:paraId="046A1CE1" w14:textId="77777777" w:rsidR="00F16C1A" w:rsidRDefault="00F16C1A" w:rsidP="00F16C1A">
      <w:r>
        <w:t xml:space="preserve"> DOB:  “ ”</w:t>
      </w:r>
    </w:p>
    <w:p w14:paraId="75E28D05" w14:textId="77777777" w:rsidR="00F16C1A" w:rsidRDefault="00F16C1A" w:rsidP="00F16C1A">
      <w:r>
        <w:t>Email:   “ ”</w:t>
      </w:r>
    </w:p>
    <w:p w14:paraId="0F48FC3E" w14:textId="77777777" w:rsidR="00F16C1A" w:rsidRDefault="00F16C1A" w:rsidP="00F16C1A">
      <w:r>
        <w:t xml:space="preserve">       “Travel details “: {</w:t>
      </w:r>
    </w:p>
    <w:p w14:paraId="7E01A113" w14:textId="77777777" w:rsidR="00F16C1A" w:rsidRDefault="00F16C1A" w:rsidP="00F16C1A">
      <w:r>
        <w:t xml:space="preserve">              Destination: “ ”</w:t>
      </w:r>
    </w:p>
    <w:p w14:paraId="1F8D4BD7" w14:textId="77777777" w:rsidR="00F16C1A" w:rsidRDefault="00F16C1A" w:rsidP="00F16C1A">
      <w:r>
        <w:t xml:space="preserve">              Departure Date: “ ”</w:t>
      </w:r>
    </w:p>
    <w:p w14:paraId="0AA34D5A" w14:textId="77777777" w:rsidR="00F16C1A" w:rsidRDefault="00F16C1A" w:rsidP="00F16C1A">
      <w:r>
        <w:t xml:space="preserve">               Return Date:  “ ”</w:t>
      </w:r>
    </w:p>
    <w:p w14:paraId="35DB2BCB" w14:textId="77777777" w:rsidR="00F16C1A" w:rsidRDefault="00F16C1A" w:rsidP="00F16C1A">
      <w:r>
        <w:t xml:space="preserve">              }</w:t>
      </w:r>
    </w:p>
    <w:p w14:paraId="342BEA21" w14:textId="77777777" w:rsidR="00F16C1A" w:rsidRDefault="00F16C1A" w:rsidP="00F16C1A">
      <w:r>
        <w:t xml:space="preserve">     }</w:t>
      </w:r>
    </w:p>
    <w:p w14:paraId="13C1D699" w14:textId="77777777" w:rsidR="00F16C1A" w:rsidRDefault="00F16C1A" w:rsidP="00F16C1A">
      <w:r>
        <w:t>}</w:t>
      </w:r>
    </w:p>
    <w:p w14:paraId="0E52608F" w14:textId="77777777" w:rsidR="00F16C1A" w:rsidRDefault="00F16C1A" w:rsidP="00F16C1A"/>
    <w:p w14:paraId="39608877" w14:textId="77777777" w:rsidR="00F16C1A" w:rsidRDefault="00F16C1A" w:rsidP="00F16C1A"/>
    <w:p w14:paraId="476012F3" w14:textId="77777777" w:rsidR="00F16C1A" w:rsidRDefault="00F16C1A" w:rsidP="00F16C1A">
      <w:r>
        <w:t>Get:</w:t>
      </w:r>
    </w:p>
    <w:p w14:paraId="4BC3C653" w14:textId="77777777" w:rsidR="00F16C1A" w:rsidRDefault="00F16C1A" w:rsidP="00F16C1A">
      <w:r>
        <w:t xml:space="preserve">    {“ID”:” 12345“ ,”AGE”: “45”,”GENDER”: “ “}</w:t>
      </w:r>
    </w:p>
    <w:p w14:paraId="309C3405" w14:textId="77777777" w:rsidR="00F16C1A" w:rsidRDefault="00F16C1A" w:rsidP="00F16C1A"/>
    <w:p w14:paraId="738483CC" w14:textId="77777777" w:rsidR="00F16C1A" w:rsidRDefault="00F16C1A" w:rsidP="00F16C1A">
      <w:r>
        <w:t>“PLANS”:[{“PLAN A”: “ “ ,{“PLAN B” : “P” }</w:t>
      </w:r>
    </w:p>
    <w:p w14:paraId="70BEC754" w14:textId="77777777" w:rsidR="00F16C1A" w:rsidRDefault="00F16C1A" w:rsidP="00F16C1A">
      <w:r>
        <w:t xml:space="preserve">ONCE SUBMITTED WE CAN SEND RESPONSE AS </w:t>
      </w:r>
    </w:p>
    <w:p w14:paraId="17955FC8" w14:textId="77777777" w:rsidR="00F16C1A" w:rsidRDefault="00F16C1A" w:rsidP="00F16C1A"/>
    <w:p w14:paraId="2333E05B" w14:textId="6B566601" w:rsidR="00F16C1A" w:rsidRDefault="00F16C1A" w:rsidP="00F16C1A">
      <w:r>
        <w:t>{ “INFORMATION” : “POLICY AS SUBMITTED SUCCESSFULLY”}  WITH 201 RESPONSE CODE.</w:t>
      </w:r>
    </w:p>
    <w:p w14:paraId="3DC11D19" w14:textId="77777777" w:rsidR="00F16C1A" w:rsidRDefault="00F16C1A" w:rsidP="00F16C1A"/>
    <w:p w14:paraId="7B952185" w14:textId="77777777" w:rsidR="00F16C1A" w:rsidRDefault="00F16C1A" w:rsidP="00F16C1A"/>
    <w:p w14:paraId="2692791D" w14:textId="2E1891CB" w:rsidR="00F16C1A" w:rsidRDefault="00F16C1A" w:rsidP="00F16C1A">
      <w:r>
        <w:t>WE CAN ADD RAML BASED ON THE REQUIREMENT FOR NOW I HAVE ADDED ABOVE VERBS.</w:t>
      </w:r>
    </w:p>
    <w:p w14:paraId="7F9DDB34" w14:textId="65EF5E83" w:rsidR="00F16C1A" w:rsidRDefault="00F16C1A" w:rsidP="00F16C1A"/>
    <w:p w14:paraId="2B09B4E9" w14:textId="2E6E2902" w:rsidR="00F16C1A" w:rsidRDefault="00F16C1A" w:rsidP="00F16C1A"/>
    <w:p w14:paraId="53280DD0" w14:textId="11200E18" w:rsidR="00F16C1A" w:rsidRPr="00F16C1A" w:rsidRDefault="00F16C1A" w:rsidP="00F16C1A">
      <w:pPr>
        <w:rPr>
          <w:color w:val="000000" w:themeColor="text1"/>
        </w:rPr>
      </w:pPr>
      <w:r w:rsidRPr="00F16C1A">
        <w:rPr>
          <w:highlight w:val="lightGray"/>
        </w:rPr>
        <w:t>DESIGN PATTERNS:</w:t>
      </w:r>
    </w:p>
    <w:p w14:paraId="5E644FCD" w14:textId="15C95A8E" w:rsidR="00F16C1A" w:rsidRDefault="00F16C1A" w:rsidP="00F16C1A"/>
    <w:p w14:paraId="68A3B706" w14:textId="6BB15F48" w:rsidR="00F16C1A" w:rsidRDefault="00F16C1A" w:rsidP="00F16C1A"/>
    <w:p w14:paraId="0EA141E6" w14:textId="269158BD" w:rsidR="00F16C1A" w:rsidRDefault="00F16C1A" w:rsidP="00F16C1A">
      <w:r>
        <w:t xml:space="preserve">ASYNC PATTERN WE CAN USE DUE TO 2 MIN WAIT RESPONSE </w:t>
      </w:r>
    </w:p>
    <w:p w14:paraId="0F01107A" w14:textId="3106185D" w:rsidR="00F16C1A" w:rsidRDefault="00F16C1A" w:rsidP="00F16C1A"/>
    <w:p w14:paraId="51E1691F" w14:textId="4F8AB316" w:rsidR="00F16C1A" w:rsidRDefault="00F16C1A" w:rsidP="00F16C1A"/>
    <w:p w14:paraId="17053141" w14:textId="3D3F516C" w:rsidR="00F16C1A" w:rsidRDefault="00F16C1A" w:rsidP="00F16C1A"/>
    <w:p w14:paraId="412368A9" w14:textId="77777777" w:rsidR="00F16C1A" w:rsidRDefault="00F16C1A" w:rsidP="00F16C1A"/>
    <w:p w14:paraId="529D8350" w14:textId="04C93E5E" w:rsidR="00F67518" w:rsidRPr="00F16C1A" w:rsidRDefault="00F16C1A" w:rsidP="00F67518">
      <w:pPr>
        <w:rPr>
          <w:b/>
          <w:bCs/>
          <w:sz w:val="28"/>
          <w:szCs w:val="28"/>
        </w:rPr>
      </w:pPr>
      <w:r w:rsidRPr="00F16C1A">
        <w:rPr>
          <w:b/>
          <w:bCs/>
          <w:highlight w:val="lightGray"/>
        </w:rPr>
        <w:t>How the API should react when there is a validation error or system error?</w:t>
      </w:r>
    </w:p>
    <w:p w14:paraId="668D7A6C" w14:textId="5C9E784B" w:rsidR="00F16C1A" w:rsidRDefault="00F16C1A" w:rsidP="00F67518">
      <w:pPr>
        <w:rPr>
          <w:b/>
          <w:bCs/>
          <w:sz w:val="28"/>
          <w:szCs w:val="28"/>
        </w:rPr>
      </w:pPr>
    </w:p>
    <w:p w14:paraId="4679C723" w14:textId="48D96726" w:rsidR="00F16C1A" w:rsidRDefault="00F16C1A" w:rsidP="00F67518">
      <w:pPr>
        <w:rPr>
          <w:b/>
          <w:bCs/>
          <w:sz w:val="28"/>
          <w:szCs w:val="28"/>
        </w:rPr>
      </w:pPr>
    </w:p>
    <w:p w14:paraId="57570A0D" w14:textId="46D356B0" w:rsidR="00F16C1A" w:rsidRDefault="00F16C1A" w:rsidP="00F675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Acknowledge  </w:t>
      </w:r>
      <w:r w:rsidRPr="00F16C1A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infight mode  -&gt; proceed  </w:t>
      </w:r>
      <w:r w:rsidRPr="00F16C1A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 DLQ </w:t>
      </w:r>
    </w:p>
    <w:p w14:paraId="3C282BA0" w14:textId="65786107" w:rsidR="00F16C1A" w:rsidRDefault="00F16C1A" w:rsidP="00F675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Not acknowledge </w:t>
      </w:r>
      <w:r w:rsidRPr="00F16C1A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 infight mode -&gt; back to Queue </w:t>
      </w:r>
    </w:p>
    <w:p w14:paraId="562F3135" w14:textId="6B7F905F" w:rsidR="00F16C1A" w:rsidRDefault="00F16C1A" w:rsidP="00F67518">
      <w:pPr>
        <w:rPr>
          <w:b/>
          <w:bCs/>
          <w:sz w:val="28"/>
          <w:szCs w:val="28"/>
        </w:rPr>
      </w:pPr>
    </w:p>
    <w:p w14:paraId="17D28FB7" w14:textId="03E0150F" w:rsidR="00F16C1A" w:rsidRDefault="00F16C1A" w:rsidP="00F67518">
      <w:pPr>
        <w:rPr>
          <w:b/>
          <w:bCs/>
          <w:sz w:val="28"/>
          <w:szCs w:val="28"/>
        </w:rPr>
      </w:pPr>
    </w:p>
    <w:p w14:paraId="46948F0E" w14:textId="56D0E47D" w:rsidR="00F16C1A" w:rsidRDefault="00F16C1A" w:rsidP="00F675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Circuit breaker </w:t>
      </w:r>
      <w:r w:rsidR="004B4D91">
        <w:rPr>
          <w:b/>
          <w:bCs/>
          <w:sz w:val="28"/>
          <w:szCs w:val="28"/>
        </w:rPr>
        <w:t xml:space="preserve">will be configured on the </w:t>
      </w:r>
      <w:proofErr w:type="spellStart"/>
      <w:r w:rsidR="004B4D91">
        <w:rPr>
          <w:b/>
          <w:bCs/>
          <w:sz w:val="28"/>
          <w:szCs w:val="28"/>
        </w:rPr>
        <w:t>anypoint</w:t>
      </w:r>
      <w:proofErr w:type="spellEnd"/>
      <w:r w:rsidR="004B4D91">
        <w:rPr>
          <w:b/>
          <w:bCs/>
          <w:sz w:val="28"/>
          <w:szCs w:val="28"/>
        </w:rPr>
        <w:t xml:space="preserve"> </w:t>
      </w:r>
      <w:proofErr w:type="spellStart"/>
      <w:r w:rsidR="004B4D91">
        <w:rPr>
          <w:b/>
          <w:bCs/>
          <w:sz w:val="28"/>
          <w:szCs w:val="28"/>
        </w:rPr>
        <w:t>mq</w:t>
      </w:r>
      <w:proofErr w:type="spellEnd"/>
      <w:r w:rsidR="004B4D91">
        <w:rPr>
          <w:b/>
          <w:bCs/>
          <w:sz w:val="28"/>
          <w:szCs w:val="28"/>
        </w:rPr>
        <w:t xml:space="preserve"> listener to open the circuit when there is a issue like connectivity message will be in queue.</w:t>
      </w:r>
    </w:p>
    <w:p w14:paraId="4F51C82B" w14:textId="7F989B84" w:rsidR="00344BAF" w:rsidRDefault="00344BAF" w:rsidP="00F67518">
      <w:pPr>
        <w:rPr>
          <w:b/>
          <w:bCs/>
          <w:sz w:val="28"/>
          <w:szCs w:val="28"/>
        </w:rPr>
      </w:pPr>
    </w:p>
    <w:p w14:paraId="080627EC" w14:textId="77777777" w:rsidR="00344BAF" w:rsidRDefault="00344BAF" w:rsidP="00F67518">
      <w:pPr>
        <w:rPr>
          <w:b/>
          <w:bCs/>
          <w:sz w:val="28"/>
          <w:szCs w:val="28"/>
        </w:rPr>
      </w:pPr>
    </w:p>
    <w:p w14:paraId="4495A474" w14:textId="39D0BB8F" w:rsidR="00F16C1A" w:rsidRDefault="00F16C1A" w:rsidP="00F67518">
      <w:pPr>
        <w:rPr>
          <w:sz w:val="28"/>
          <w:szCs w:val="28"/>
        </w:rPr>
      </w:pPr>
      <w:r>
        <w:rPr>
          <w:sz w:val="28"/>
          <w:szCs w:val="28"/>
        </w:rPr>
        <w:t xml:space="preserve">any error like error type </w:t>
      </w:r>
      <w:r w:rsidRPr="00F16C1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continuous </w:t>
      </w:r>
    </w:p>
    <w:p w14:paraId="17B83418" w14:textId="10B339B7" w:rsidR="00F16C1A" w:rsidRDefault="00F16C1A" w:rsidP="00F67518">
      <w:pPr>
        <w:rPr>
          <w:sz w:val="28"/>
          <w:szCs w:val="28"/>
        </w:rPr>
      </w:pPr>
    </w:p>
    <w:p w14:paraId="46B9CF69" w14:textId="66D9A6EB" w:rsidR="00F16C1A" w:rsidRDefault="00F16C1A" w:rsidP="00F67518">
      <w:pPr>
        <w:rPr>
          <w:sz w:val="28"/>
          <w:szCs w:val="28"/>
        </w:rPr>
      </w:pPr>
      <w:r>
        <w:rPr>
          <w:sz w:val="28"/>
          <w:szCs w:val="28"/>
        </w:rPr>
        <w:t xml:space="preserve">error type to </w:t>
      </w:r>
      <w:r w:rsidRPr="00F16C1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auntin</w:t>
      </w:r>
      <w:proofErr w:type="spellEnd"/>
    </w:p>
    <w:p w14:paraId="46E56248" w14:textId="68F846FC" w:rsidR="00F16C1A" w:rsidRDefault="00F16C1A" w:rsidP="00F67518">
      <w:pPr>
        <w:rPr>
          <w:sz w:val="28"/>
          <w:szCs w:val="28"/>
        </w:rPr>
      </w:pPr>
    </w:p>
    <w:p w14:paraId="17C821CB" w14:textId="7DA65BBB" w:rsidR="00F16C1A" w:rsidRDefault="00F16C1A" w:rsidP="00F67518">
      <w:pPr>
        <w:rPr>
          <w:sz w:val="28"/>
          <w:szCs w:val="28"/>
        </w:rPr>
      </w:pPr>
      <w:r>
        <w:rPr>
          <w:sz w:val="28"/>
          <w:szCs w:val="28"/>
        </w:rPr>
        <w:t xml:space="preserve">error type </w:t>
      </w:r>
      <w:r w:rsidRPr="00F16C1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timeout </w:t>
      </w:r>
    </w:p>
    <w:p w14:paraId="721A0313" w14:textId="6AF4F0B4" w:rsidR="00F16C1A" w:rsidRDefault="00F16C1A" w:rsidP="00F67518">
      <w:pPr>
        <w:rPr>
          <w:sz w:val="28"/>
          <w:szCs w:val="28"/>
        </w:rPr>
      </w:pPr>
    </w:p>
    <w:p w14:paraId="51C30C85" w14:textId="4DB1A01C" w:rsidR="00F16C1A" w:rsidRDefault="00F16C1A" w:rsidP="00F67518">
      <w:pPr>
        <w:rPr>
          <w:sz w:val="28"/>
          <w:szCs w:val="28"/>
        </w:rPr>
      </w:pPr>
      <w:r>
        <w:rPr>
          <w:sz w:val="28"/>
          <w:szCs w:val="28"/>
        </w:rPr>
        <w:t>error threshold -</w:t>
      </w:r>
      <w:r w:rsidRPr="00F16C1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2,3,5</w:t>
      </w:r>
    </w:p>
    <w:p w14:paraId="325826B1" w14:textId="77777777" w:rsidR="00F16C1A" w:rsidRPr="00F16C1A" w:rsidRDefault="00F16C1A" w:rsidP="00F67518">
      <w:pPr>
        <w:rPr>
          <w:sz w:val="28"/>
          <w:szCs w:val="28"/>
        </w:rPr>
      </w:pPr>
    </w:p>
    <w:p w14:paraId="20BE666A" w14:textId="77777777" w:rsidR="00F67518" w:rsidRPr="00F67518" w:rsidRDefault="00F67518" w:rsidP="00F67518">
      <w:pPr>
        <w:rPr>
          <w:b/>
          <w:bCs/>
          <w:sz w:val="28"/>
          <w:szCs w:val="28"/>
        </w:rPr>
      </w:pPr>
    </w:p>
    <w:p w14:paraId="6D284C65" w14:textId="77777777" w:rsidR="00F67518" w:rsidRDefault="00F67518" w:rsidP="00F266B6"/>
    <w:p w14:paraId="45E91A57" w14:textId="77777777" w:rsidR="00F67518" w:rsidRDefault="00F67518" w:rsidP="00F266B6"/>
    <w:p w14:paraId="2E9C9A82" w14:textId="77777777" w:rsidR="00F67518" w:rsidRDefault="00F67518" w:rsidP="00F266B6"/>
    <w:p w14:paraId="5D66DC1E" w14:textId="77777777" w:rsidR="00F67518" w:rsidRDefault="00F67518" w:rsidP="00F266B6"/>
    <w:p w14:paraId="6DAC38B8" w14:textId="77777777" w:rsidR="00F67518" w:rsidRDefault="00F67518" w:rsidP="00F266B6"/>
    <w:p w14:paraId="04374AD6" w14:textId="77777777" w:rsidR="00F67518" w:rsidRDefault="00F67518" w:rsidP="00F266B6"/>
    <w:p w14:paraId="78318608" w14:textId="77777777" w:rsidR="00F67518" w:rsidRDefault="00F67518" w:rsidP="00F266B6"/>
    <w:p w14:paraId="1AA2B0E0" w14:textId="6EA62FF2" w:rsidR="00F67518" w:rsidRPr="00F266B6" w:rsidRDefault="00F67518" w:rsidP="00F266B6"/>
    <w:sectPr w:rsidR="00F67518" w:rsidRPr="00F26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DE2622"/>
    <w:multiLevelType w:val="hybridMultilevel"/>
    <w:tmpl w:val="30802E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91974184">
    <w:abstractNumId w:val="20"/>
  </w:num>
  <w:num w:numId="2" w16cid:durableId="2105764518">
    <w:abstractNumId w:val="12"/>
  </w:num>
  <w:num w:numId="3" w16cid:durableId="170800741">
    <w:abstractNumId w:val="10"/>
  </w:num>
  <w:num w:numId="4" w16cid:durableId="800997721">
    <w:abstractNumId w:val="22"/>
  </w:num>
  <w:num w:numId="5" w16cid:durableId="978416182">
    <w:abstractNumId w:val="13"/>
  </w:num>
  <w:num w:numId="6" w16cid:durableId="1815947916">
    <w:abstractNumId w:val="17"/>
  </w:num>
  <w:num w:numId="7" w16cid:durableId="568227519">
    <w:abstractNumId w:val="19"/>
  </w:num>
  <w:num w:numId="8" w16cid:durableId="1262566758">
    <w:abstractNumId w:val="9"/>
  </w:num>
  <w:num w:numId="9" w16cid:durableId="394008383">
    <w:abstractNumId w:val="7"/>
  </w:num>
  <w:num w:numId="10" w16cid:durableId="1409574149">
    <w:abstractNumId w:val="6"/>
  </w:num>
  <w:num w:numId="11" w16cid:durableId="1277441106">
    <w:abstractNumId w:val="5"/>
  </w:num>
  <w:num w:numId="12" w16cid:durableId="786854602">
    <w:abstractNumId w:val="4"/>
  </w:num>
  <w:num w:numId="13" w16cid:durableId="530414679">
    <w:abstractNumId w:val="8"/>
  </w:num>
  <w:num w:numId="14" w16cid:durableId="239023464">
    <w:abstractNumId w:val="3"/>
  </w:num>
  <w:num w:numId="15" w16cid:durableId="915825125">
    <w:abstractNumId w:val="2"/>
  </w:num>
  <w:num w:numId="16" w16cid:durableId="1606036436">
    <w:abstractNumId w:val="1"/>
  </w:num>
  <w:num w:numId="17" w16cid:durableId="1660420993">
    <w:abstractNumId w:val="0"/>
  </w:num>
  <w:num w:numId="18" w16cid:durableId="1307196903">
    <w:abstractNumId w:val="14"/>
  </w:num>
  <w:num w:numId="19" w16cid:durableId="2004696813">
    <w:abstractNumId w:val="15"/>
  </w:num>
  <w:num w:numId="20" w16cid:durableId="2030061904">
    <w:abstractNumId w:val="21"/>
  </w:num>
  <w:num w:numId="21" w16cid:durableId="1569264248">
    <w:abstractNumId w:val="18"/>
  </w:num>
  <w:num w:numId="22" w16cid:durableId="682438150">
    <w:abstractNumId w:val="11"/>
  </w:num>
  <w:num w:numId="23" w16cid:durableId="1522471628">
    <w:abstractNumId w:val="23"/>
  </w:num>
  <w:num w:numId="24" w16cid:durableId="19434875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86"/>
    <w:rsid w:val="00344BAF"/>
    <w:rsid w:val="004B4D91"/>
    <w:rsid w:val="006417E6"/>
    <w:rsid w:val="00645252"/>
    <w:rsid w:val="006D3D74"/>
    <w:rsid w:val="0083569A"/>
    <w:rsid w:val="00876089"/>
    <w:rsid w:val="00A80383"/>
    <w:rsid w:val="00A9204E"/>
    <w:rsid w:val="00F00986"/>
    <w:rsid w:val="00F16C1A"/>
    <w:rsid w:val="00F266B6"/>
    <w:rsid w:val="00F6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3D77"/>
  <w15:chartTrackingRefBased/>
  <w15:docId w15:val="{23D2F54B-2A71-4B71-9BEB-520C3D5D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jsstringcolor">
    <w:name w:val="jsstringcolor"/>
    <w:basedOn w:val="DefaultParagraphFont"/>
    <w:rsid w:val="00876089"/>
  </w:style>
  <w:style w:type="character" w:customStyle="1" w:styleId="jsnumbercolor">
    <w:name w:val="jsnumbercolor"/>
    <w:basedOn w:val="DefaultParagraphFont"/>
    <w:rsid w:val="00876089"/>
  </w:style>
  <w:style w:type="paragraph" w:styleId="ListParagraph">
    <w:name w:val="List Paragraph"/>
    <w:basedOn w:val="Normal"/>
    <w:uiPriority w:val="34"/>
    <w:unhideWhenUsed/>
    <w:qFormat/>
    <w:rsid w:val="00F67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pal\AppData\Local\Microsoft\Office\16.0\DTS\en-US%7b0175885A-A4A7-40CF-8FC7-982F9927A1CF%7d\%7b24395BB9-60C1-4F5A-AD4C-9BA1C017537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D735201-36AF-4582-A0BA-08F6B64E40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{24395BB9-60C1-4F5A-AD4C-9BA1C0175379}tf02786999_win32</Template>
  <TotalTime>63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Gopalakrishna Mandalapu</dc:creator>
  <cp:keywords/>
  <dc:description/>
  <cp:lastModifiedBy>Gopalakrishna Mandalapu</cp:lastModifiedBy>
  <cp:revision>5</cp:revision>
  <dcterms:created xsi:type="dcterms:W3CDTF">2022-12-28T13:04:00Z</dcterms:created>
  <dcterms:modified xsi:type="dcterms:W3CDTF">2022-12-28T14:11:00Z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